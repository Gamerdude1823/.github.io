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80"/>
        <w:gridCol w:w="8260"/>
      </w:tblGrid>
      <w:tr w:rsidR="00622F7D" w14:paraId="7F613838" w14:textId="77777777">
        <w:trPr>
          <w:tblCellSpacing w:w="0" w:type="dxa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56CD879" w14:textId="77777777" w:rsidR="00622F7D" w:rsidRDefault="00095D4F">
            <w:pPr>
              <w:pStyle w:val="nameboxspan"/>
              <w:spacing w:after="300"/>
              <w:ind w:left="660" w:right="300"/>
              <w:rPr>
                <w:rStyle w:val="separator-left"/>
              </w:rPr>
            </w:pPr>
            <w:r>
              <w:rPr>
                <w:rStyle w:val="separator-left"/>
                <w:shd w:val="clear" w:color="auto" w:fill="auto"/>
              </w:rPr>
              <w:t>W</w:t>
            </w:r>
          </w:p>
          <w:p w14:paraId="7BB967E1" w14:textId="77777777" w:rsidR="00622F7D" w:rsidRDefault="00095D4F">
            <w:pPr>
              <w:pStyle w:val="separator-leftdivname"/>
              <w:spacing w:line="520" w:lineRule="atLeast"/>
              <w:ind w:right="300"/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</w:pP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Zack Williams</w:t>
            </w:r>
          </w:p>
          <w:p w14:paraId="12D31F59" w14:textId="77777777" w:rsidR="00622F7D" w:rsidRDefault="00095D4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19177767502</w:t>
            </w:r>
          </w:p>
          <w:p w14:paraId="48664F81" w14:textId="77777777" w:rsidR="00622F7D" w:rsidRDefault="00095D4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zack@kirby-chandler.com</w:t>
            </w:r>
          </w:p>
          <w:p w14:paraId="1804EE38" w14:textId="77777777" w:rsidR="00622F7D" w:rsidRDefault="00095D4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  <w:t>Rexburg , Idaho 83440</w:t>
            </w:r>
          </w:p>
          <w:p w14:paraId="10339278" w14:textId="77777777" w:rsidR="00622F7D" w:rsidRDefault="00622F7D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</w:tc>
        <w:tc>
          <w:tcPr>
            <w:tcW w:w="8260" w:type="dxa"/>
            <w:tcBorders>
              <w:left w:val="single" w:sz="8" w:space="0" w:color="DDDDDB"/>
            </w:tcBorders>
            <w:tcMar>
              <w:top w:w="0" w:type="dxa"/>
              <w:left w:w="235" w:type="dxa"/>
              <w:bottom w:w="0" w:type="dxa"/>
              <w:right w:w="0" w:type="dxa"/>
            </w:tcMar>
            <w:hideMark/>
          </w:tcPr>
          <w:p w14:paraId="2586BAF2" w14:textId="77777777" w:rsidR="00622F7D" w:rsidRDefault="00095D4F">
            <w:pPr>
              <w:pStyle w:val="divdocumentdivsectiontitle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Summary</w:t>
            </w:r>
          </w:p>
          <w:p w14:paraId="3CBE95FA" w14:textId="77777777" w:rsidR="00622F7D" w:rsidRDefault="00095D4F">
            <w:pPr>
              <w:pStyle w:val="p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Hardworking Warehouse Associate with excellent materials handling, storage management and shipment preparation skills. Experienced in picking orders, assembling 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pallets and preparing containers. Delivers accurate inventory counts and maintains detailed warehouse records.</w:t>
            </w:r>
          </w:p>
          <w:p w14:paraId="768C7D45" w14:textId="77777777" w:rsidR="00622F7D" w:rsidRDefault="00095D4F">
            <w:pPr>
              <w:pStyle w:val="divdocumentdivsectiontitle"/>
              <w:spacing w:before="18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Skills</w:t>
            </w:r>
          </w:p>
          <w:tbl>
            <w:tblPr>
              <w:tblStyle w:val="divdocumenttable"/>
              <w:tblW w:w="0" w:type="auto"/>
              <w:tblInd w:w="22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00"/>
              <w:gridCol w:w="3900"/>
            </w:tblGrid>
            <w:tr w:rsidR="00622F7D" w14:paraId="20E480EF" w14:textId="77777777">
              <w:tc>
                <w:tcPr>
                  <w:tcW w:w="390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6AEBE06" w14:textId="77777777" w:rsidR="00622F7D" w:rsidRDefault="00095D4F">
                  <w:pPr>
                    <w:pStyle w:val="ulli"/>
                    <w:numPr>
                      <w:ilvl w:val="0"/>
                      <w:numId w:val="1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Warehouse operations</w:t>
                  </w:r>
                </w:p>
                <w:p w14:paraId="78BCACB1" w14:textId="77777777" w:rsidR="00622F7D" w:rsidRDefault="00095D4F">
                  <w:pPr>
                    <w:pStyle w:val="ulli"/>
                    <w:numPr>
                      <w:ilvl w:val="0"/>
                      <w:numId w:val="1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Inventory organization</w:t>
                  </w:r>
                </w:p>
                <w:p w14:paraId="7939EB32" w14:textId="77777777" w:rsidR="00622F7D" w:rsidRDefault="00095D4F">
                  <w:pPr>
                    <w:pStyle w:val="ulli"/>
                    <w:numPr>
                      <w:ilvl w:val="0"/>
                      <w:numId w:val="1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Materials handling and transport</w:t>
                  </w:r>
                </w:p>
              </w:tc>
              <w:tc>
                <w:tcPr>
                  <w:tcW w:w="3900" w:type="dxa"/>
                  <w:tcBorders>
                    <w:left w:val="single" w:sz="8" w:space="0" w:color="FEFDFD"/>
                  </w:tcBorders>
                  <w:tcMar>
                    <w:top w:w="5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3E00E8C2" w14:textId="77777777" w:rsidR="00622F7D" w:rsidRDefault="00095D4F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Pallet jacks</w:t>
                  </w:r>
                </w:p>
                <w:p w14:paraId="43EE1D3D" w14:textId="77777777" w:rsidR="00622F7D" w:rsidRDefault="00095D4F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Shipping and receiving</w:t>
                  </w:r>
                </w:p>
              </w:tc>
            </w:tr>
          </w:tbl>
          <w:p w14:paraId="79330725" w14:textId="77777777" w:rsidR="00622F7D" w:rsidRDefault="00095D4F">
            <w:pPr>
              <w:pStyle w:val="divdocumentdivsectiontitle"/>
              <w:spacing w:before="18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Experience</w:t>
            </w:r>
          </w:p>
          <w:p w14:paraId="35A60ABB" w14:textId="77777777" w:rsidR="00622F7D" w:rsidRDefault="00095D4F">
            <w:pPr>
              <w:pStyle w:val="divdocumentsinglecolumn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>Warehouse Associate</w:t>
            </w:r>
            <w:r>
              <w:rPr>
                <w:rStyle w:val="spanjobtitle"/>
                <w:sz w:val="22"/>
                <w:szCs w:val="22"/>
              </w:rPr>
              <w:br/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Buford, GA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3DF67E2D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Pet Wish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Jan 2021 to Apr 2021 </w:t>
            </w:r>
          </w:p>
          <w:p w14:paraId="345360CF" w14:textId="77777777" w:rsidR="00622F7D" w:rsidRDefault="00095D4F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Packed and labeled merchandise to prepare for loading and shipment to customers.</w:t>
            </w:r>
          </w:p>
          <w:p w14:paraId="7DB5C494" w14:textId="77777777" w:rsidR="00622F7D" w:rsidRDefault="00095D4F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Picked and prepared numerous daily shipments in controlled atmosphere warehouse environment.</w:t>
            </w:r>
          </w:p>
          <w:p w14:paraId="41436ABC" w14:textId="77777777" w:rsidR="00622F7D" w:rsidRDefault="00095D4F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Moved boxes,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containers and pallets with special-purpose equipment to meet demanding production targets.</w:t>
            </w:r>
          </w:p>
          <w:p w14:paraId="526289A2" w14:textId="77777777" w:rsidR="00622F7D" w:rsidRDefault="00095D4F">
            <w:pPr>
              <w:pStyle w:val="ulli"/>
              <w:numPr>
                <w:ilvl w:val="0"/>
                <w:numId w:val="3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Organized warehouse design to maximize space for stock while allowing for high volume traffic zones.</w:t>
            </w:r>
          </w:p>
          <w:p w14:paraId="2946F5CD" w14:textId="77777777" w:rsidR="00622F7D" w:rsidRDefault="00095D4F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 xml:space="preserve">Outdoor Associate </w:t>
            </w:r>
            <w:r>
              <w:rPr>
                <w:rStyle w:val="spanjobtitle"/>
                <w:sz w:val="22"/>
                <w:szCs w:val="22"/>
              </w:rPr>
              <w:br/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Suwanee , GA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22508D2B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Lowe's home improvement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Feb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2018 to Dec 2018 </w:t>
            </w:r>
          </w:p>
          <w:p w14:paraId="07448058" w14:textId="77777777" w:rsidR="00622F7D" w:rsidRDefault="00095D4F">
            <w:pPr>
              <w:pStyle w:val="ulli"/>
              <w:numPr>
                <w:ilvl w:val="0"/>
                <w:numId w:val="4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Built and maintained relationships with peers and upper management to drive team success.</w:t>
            </w:r>
          </w:p>
          <w:p w14:paraId="69FC5BA6" w14:textId="77777777" w:rsidR="00622F7D" w:rsidRDefault="00095D4F">
            <w:pPr>
              <w:pStyle w:val="ulli"/>
              <w:numPr>
                <w:ilvl w:val="0"/>
                <w:numId w:val="4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Assisted teammates with sales-processing tasks to meet daily sales goals.</w:t>
            </w:r>
          </w:p>
          <w:p w14:paraId="1154EB8A" w14:textId="77777777" w:rsidR="00622F7D" w:rsidRDefault="00095D4F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jobtitle"/>
                <w:sz w:val="22"/>
                <w:szCs w:val="22"/>
              </w:rPr>
              <w:t xml:space="preserve">Mechanic's Assistant </w:t>
            </w:r>
            <w:r>
              <w:rPr>
                <w:rStyle w:val="spanjobtitle"/>
                <w:sz w:val="22"/>
                <w:szCs w:val="22"/>
              </w:rPr>
              <w:br/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Sugar Hill, GA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01DCC6C2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 xml:space="preserve">Sugar Hill Automotive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Apr 2017 to Aug 2017 </w:t>
            </w:r>
          </w:p>
          <w:p w14:paraId="0DC1A7BE" w14:textId="77777777" w:rsidR="00622F7D" w:rsidRDefault="00095D4F">
            <w:pPr>
              <w:pStyle w:val="ulli"/>
              <w:numPr>
                <w:ilvl w:val="0"/>
                <w:numId w:val="5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Set up and maintained physical and electronic filing systems to maintain organizational efficiency.</w:t>
            </w:r>
          </w:p>
          <w:p w14:paraId="594CDE65" w14:textId="77777777" w:rsidR="00622F7D" w:rsidRDefault="00095D4F">
            <w:pPr>
              <w:pStyle w:val="ulli"/>
              <w:numPr>
                <w:ilvl w:val="0"/>
                <w:numId w:val="5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Greeted clients, assisting operations by performing entrance interview tasks to determine need.</w:t>
            </w:r>
          </w:p>
          <w:p w14:paraId="74FCA646" w14:textId="77777777" w:rsidR="00622F7D" w:rsidRDefault="00095D4F">
            <w:pPr>
              <w:pStyle w:val="ulli"/>
              <w:numPr>
                <w:ilvl w:val="0"/>
                <w:numId w:val="5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Verified opera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tion of office equipment by completing preventive maintenance requirements and calling for repairs.</w:t>
            </w:r>
          </w:p>
          <w:p w14:paraId="1B83C69D" w14:textId="77777777" w:rsidR="00622F7D" w:rsidRDefault="00095D4F">
            <w:pPr>
              <w:pStyle w:val="ulli"/>
              <w:numPr>
                <w:ilvl w:val="0"/>
                <w:numId w:val="5"/>
              </w:numPr>
              <w:spacing w:line="320" w:lineRule="atLeast"/>
              <w:ind w:left="865" w:right="200" w:hanging="261"/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Organized personal tasks to free up executive to handle professional matters.</w:t>
            </w:r>
          </w:p>
          <w:p w14:paraId="29674031" w14:textId="77777777" w:rsidR="00622F7D" w:rsidRDefault="00095D4F">
            <w:pPr>
              <w:pStyle w:val="divdocumentdivsectiontitle"/>
              <w:spacing w:before="18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Education and Training</w:t>
            </w:r>
          </w:p>
          <w:p w14:paraId="79165264" w14:textId="77777777" w:rsidR="00622F7D" w:rsidRDefault="00095D4F">
            <w:pPr>
              <w:pStyle w:val="divdocumentsinglecolumn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Bachelor of Computer Science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: </w:t>
            </w:r>
            <w:r>
              <w:rPr>
                <w:rStyle w:val="spanprogramline"/>
                <w:sz w:val="22"/>
                <w:szCs w:val="22"/>
              </w:rPr>
              <w:t xml:space="preserve">Computer Science </w:t>
            </w:r>
          </w:p>
          <w:p w14:paraId="6863C82D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Brigham Young University - Idaho</w:t>
            </w:r>
          </w:p>
          <w:p w14:paraId="57035E4F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lastRenderedPageBreak/>
              <w:t>Rexburg, ID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3745CF1F" w14:textId="77777777" w:rsidR="00622F7D" w:rsidRDefault="00095D4F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High School Diploma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0C27AA9D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North Gwinnett High School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May 2018 </w:t>
            </w:r>
          </w:p>
          <w:p w14:paraId="68C8EE0C" w14:textId="77777777" w:rsidR="00622F7D" w:rsidRDefault="00095D4F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Suwanee, GA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</w:tc>
      </w:tr>
    </w:tbl>
    <w:p w14:paraId="4FB6B1D5" w14:textId="77777777" w:rsidR="00622F7D" w:rsidRDefault="00622F7D">
      <w:pPr>
        <w:rPr>
          <w:rFonts w:ascii="Alegreya Sans" w:eastAsia="Alegreya Sans" w:hAnsi="Alegreya Sans" w:cs="Alegreya Sans"/>
          <w:sz w:val="22"/>
          <w:szCs w:val="22"/>
        </w:rPr>
      </w:pPr>
    </w:p>
    <w:sectPr w:rsidR="00622F7D">
      <w:pgSz w:w="12240" w:h="15840"/>
      <w:pgMar w:top="740" w:right="800" w:bottom="7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greya Sans Medium">
    <w:charset w:val="00"/>
    <w:family w:val="auto"/>
    <w:pitch w:val="default"/>
    <w:embedRegular r:id="rId1" w:fontKey="{135188AC-9C84-44F2-A860-D86C539B012C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2" w:fontKey="{6DC573DB-6700-4292-B91E-62C19F9ACBF6}"/>
  </w:font>
  <w:font w:name="Hind">
    <w:charset w:val="00"/>
    <w:family w:val="auto"/>
    <w:pitch w:val="variable"/>
    <w:sig w:usb0="00008007" w:usb1="00000000" w:usb2="00000000" w:usb3="00000000" w:csb0="00000093" w:csb1="00000000"/>
    <w:embedBold r:id="rId3" w:fontKey="{18F94CA8-3686-44C2-8979-A3159AB91196}"/>
  </w:font>
  <w:font w:name="Alegreya Sans">
    <w:charset w:val="00"/>
    <w:family w:val="auto"/>
    <w:pitch w:val="default"/>
    <w:embedRegular r:id="rId4" w:fontKey="{5CFF199F-71CD-4D72-934D-A3411FA7235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1160B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B841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1AB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9E0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282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645E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C0B4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8A4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B26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B388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D454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0ACC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BCB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000D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5459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5C70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01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A6CE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EB0E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967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620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B258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0CF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00B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96C5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5079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F276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CAC3B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6C6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EEE1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A0CD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E019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0AEE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B8D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BE0F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1247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9E1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9EF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4CE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7AD2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C04B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E79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E8A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D8BB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49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7D"/>
    <w:rsid w:val="00095D4F"/>
    <w:rsid w:val="0062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CC6F"/>
  <w15:docId w15:val="{CA552419-FE3D-4450-9654-5FACEF46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character" w:customStyle="1" w:styleId="separator-left">
    <w:name w:val="separator-left"/>
    <w:basedOn w:val="DefaultParagraphFont"/>
  </w:style>
  <w:style w:type="paragraph" w:customStyle="1" w:styleId="divdocumentdivsectionnth-child1">
    <w:name w:val="div_document_div_section_nth-child(1)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nameboxspan">
    <w:name w:val="namebox_span"/>
    <w:basedOn w:val="Normal"/>
    <w:pPr>
      <w:pBdr>
        <w:bottom w:val="single" w:sz="40" w:space="0" w:color="000000"/>
      </w:pBdr>
      <w:shd w:val="clear" w:color="auto" w:fill="000000"/>
      <w:spacing w:line="1240" w:lineRule="atLeast"/>
      <w:jc w:val="center"/>
    </w:pPr>
    <w:rPr>
      <w:rFonts w:ascii="Alegreya Sans Medium" w:eastAsia="Alegreya Sans Medium" w:hAnsi="Alegreya Sans Medium" w:cs="Alegreya Sans Medium"/>
      <w:caps/>
      <w:color w:val="1CB684"/>
      <w:sz w:val="104"/>
      <w:szCs w:val="104"/>
      <w:shd w:val="clear" w:color="auto" w:fill="000000"/>
    </w:rPr>
  </w:style>
  <w:style w:type="paragraph" w:customStyle="1" w:styleId="separator-leftdivname">
    <w:name w:val="separator-left_div_name"/>
    <w:basedOn w:val="Normal"/>
    <w:pPr>
      <w:jc w:val="right"/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separator-leftdivaddress">
    <w:name w:val="separator-left_div_address"/>
    <w:basedOn w:val="Normal"/>
    <w:pPr>
      <w:jc w:val="right"/>
    </w:pPr>
  </w:style>
  <w:style w:type="paragraph" w:customStyle="1" w:styleId="separator-leftdivaddressfield">
    <w:name w:val="separator-left_div_address_field"/>
    <w:basedOn w:val="Normal"/>
  </w:style>
  <w:style w:type="character" w:customStyle="1" w:styleId="separator-leftdivaddressfieldCharacter">
    <w:name w:val="separator-left_div_address_field Character"/>
    <w:basedOn w:val="DefaultParagraphFont"/>
  </w:style>
  <w:style w:type="paragraph" w:customStyle="1" w:styleId="separator-leftParagraph">
    <w:name w:val="separator-left Paragraph"/>
    <w:basedOn w:val="Normal"/>
    <w:pPr>
      <w:pBdr>
        <w:right w:val="none" w:sz="0" w:space="5" w:color="auto"/>
      </w:pBdr>
      <w:jc w:val="right"/>
    </w:pPr>
  </w:style>
  <w:style w:type="character" w:customStyle="1" w:styleId="separator-main">
    <w:name w:val="separator-main"/>
    <w:basedOn w:val="DefaultParagraphFont"/>
  </w:style>
  <w:style w:type="paragraph" w:customStyle="1" w:styleId="divheading">
    <w:name w:val="div_heading"/>
    <w:basedOn w:val="div"/>
    <w:rPr>
      <w:b/>
      <w:bCs/>
    </w:rPr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pPr>
      <w:spacing w:line="320" w:lineRule="atLeast"/>
    </w:p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table" w:customStyle="1" w:styleId="divdocumentparent-container">
    <w:name w:val="div_document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Zack  Williams</dc:title>
  <dc:creator>Zack Williams</dc:creator>
  <cp:lastModifiedBy>Zack Williams</cp:lastModifiedBy>
  <cp:revision>2</cp:revision>
  <dcterms:created xsi:type="dcterms:W3CDTF">2021-12-14T03:07:00Z</dcterms:created>
  <dcterms:modified xsi:type="dcterms:W3CDTF">2021-12-14T03:07:00Z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412e6887-dd14-46e8-965a-bfb3e68cac15</vt:lpwstr>
  </property>
  <property fmtid="{D5CDD505-2E9C-101B-9397-08002B2CF9AE}" pid="3" name="x1ye=0">
    <vt:lpwstr>IDkAAB+LCAAAAAAABAAVmkeOg0AUBQ/EgpyW5JwzO6JJBkyG0w+zsmTJqJv+/V6VZAIVeYyFSFoQYFzkBIFmRJ6lRZEmcBRiaCrPBxstS6aUGoT+Pqq9fDNYz/UJemYCJlJTsTm4CZkIEaFK73JfytYm+XzsPIylD1r4TY8yNJYgHhA7U4qa3+66vFpXqZuLmfuUcUgDACPQyl+VzIgpSfAvdXVt83/0ETcVR4G08AmdRVS/gWhAQAzVAq57P7I</vt:lpwstr>
  </property>
  <property fmtid="{D5CDD505-2E9C-101B-9397-08002B2CF9AE}" pid="4" name="x1ye=1">
    <vt:lpwstr>cabdHWjyWqfjIAZw9pVbWphkvHSdnPwTr9YfIwyUbsnvEBx5U5X75sfzl98ybAYf4ouM29jHcbc4jHP6YU9FzzE4PpOv03uVy7dGdz8OdbLkEIEGTDTiQKVXYK0VTPa0vrPpVc3RTLeKUiBPA5rRhgcO/ncRf7R7hc0pFWAMAeZ/+7tpnsQrK+9yxp8/qZHxK5V3l7o+YdJ39sOKP00maRFgnNqDdHD76pc4gQ+jHPmum6AkdHfmND86fNPeMRx</vt:lpwstr>
  </property>
  <property fmtid="{D5CDD505-2E9C-101B-9397-08002B2CF9AE}" pid="5" name="x1ye=10">
    <vt:lpwstr>P6stUFHkYhTTUUlql7J+D+K2kVmfpm8nSN1j5Za6ekGcffsrRMFvt5fr0+uREBpfP5wI13AmcTvgU7byKn3VpD8LxpiM870kSdXNknfprn4lyc8WHoug5TIBWyBdQzj2jAOQc2T0K2plcyEFFC1AswGQQXIuUhewrRYMqCIODCNrdBNJwPodaspU0bGkwd82UPg+6euzlwhrCb1HLjI2Onmwe/Th4xTVY9vPz0PKqUVLg0lDau5XCuTb3rm7Wpq</vt:lpwstr>
  </property>
  <property fmtid="{D5CDD505-2E9C-101B-9397-08002B2CF9AE}" pid="6" name="x1ye=11">
    <vt:lpwstr>UZMByxLTZgvNxw8iPiLyDHXaPfHkyxvRrmTl/jgso0BQi+qSJ8IcjPScP8JUuPWmB7mLmW/XygcBQR8LJRT/EckWZQaV9QCBcLtCmLo/D5Fbd7oIWwQqkWb9BULcMhMk9UIy0UFQjMhga1nU9pwhrF5uF394ONSyfgnRuFeAmg/6T+epFdoyGj9bFeitqJm2uPWUifF8ZYQlvoovkcwMzYm3c5c2XzvDn6MSjyh4qvttF3/zNthxqX1esUF+NrS</vt:lpwstr>
  </property>
  <property fmtid="{D5CDD505-2E9C-101B-9397-08002B2CF9AE}" pid="7" name="x1ye=12">
    <vt:lpwstr>T1NJZ//cDORITkc2uEr35PdGWzROMpYmXA8v/vZPfvafMUcMmikfj2mfdUXG8HcF5PrVw5ytBDkwmiYFF+akPiyzN0FyLDZGuDCkwwvGEA56OF8jgEgHvu+GO+CGnqdvtFyFV5nt8AGdg70dS7RP019wq7866XmZjTO8IrB/1wydw4qODs/ggD3VTq89iALfuOw7wDQA6nxLrAf/EzjRcB046n0R7bLY92CiI2hjArK8c220fIeMlL8Ght3DAxf</vt:lpwstr>
  </property>
  <property fmtid="{D5CDD505-2E9C-101B-9397-08002B2CF9AE}" pid="8" name="x1ye=13">
    <vt:lpwstr>XNFJk+mK5RthW82Nyjqwibxh+4Zfizp3KO2QZirTtyOczYqd7OSfJwxHpPEuj95Ffdw6pApSwbjrVOMEHqpkKxHnS90m6/nBykfMNZ+WlfhVyiggNOYQ/l0IYE/NaydfQBzGRniQgxfduxzWt74VkQEaqlHt+mgsFbgx9CPZYp3BRmJPe6m4Uwatr7qEmS06ieDqHGDjMibpMf7u4E2ivkAbZ/dL9x4dJempGVVdP4oQdSOskM9MnjHRCfYfQhc</vt:lpwstr>
  </property>
  <property fmtid="{D5CDD505-2E9C-101B-9397-08002B2CF9AE}" pid="9" name="x1ye=14">
    <vt:lpwstr>k4pqCNTMY+Kd1dY1wvuV+JcmmbgaeBTnIm7OuRTY5TfSn6uZnw52vwR1rbbWnP+tBhkC1SZIRydKrsLnrsh5Nd9TY/uyy3gcHU83eiFbBSwMWeyhhSeeCWu0jBV9m5ulyu9uRIsMAd/Hwzxz6xMoAQtAe3ryEyYkp/5kF9m5zJh5vOHg+Mpy7naoj80bif264U3CaEhZCoDKWZ/ABhnIeRk1bqqsmTxbI6qIe77D4d9FvMBS+sff0lS8ZZBwnhn</vt:lpwstr>
  </property>
  <property fmtid="{D5CDD505-2E9C-101B-9397-08002B2CF9AE}" pid="10" name="x1ye=15">
    <vt:lpwstr>+E8Dj85Ck4xOCGd2bxZofUwYCGm94usEob9kMLmMqz32a2So27ZI9VjZjWY8ILO4mlk/ny6qbj8MCmGxOCXPSIIN5UlnVeSTpvp71VDEu4cbbFCtNrrA+73Qd/1732+LpTk2GISJ2hIYxZyetQOxOg8bki9ToGlq3u3JhxgAT5Ou6hJ1RO9580KDPSw9l5WrxnIXIFbjgIWbmYuNhV4YEG1Z16E9wql85tCKlL+HILAGTfbSrIFsi7aE18zpDp8</vt:lpwstr>
  </property>
  <property fmtid="{D5CDD505-2E9C-101B-9397-08002B2CF9AE}" pid="11" name="x1ye=16">
    <vt:lpwstr>lOrc+hjjc4FN3Ya+AxpsKYggApN9X5RYX6MGdxyiJgrvt8Bdldi6JD3nYNdmVwKJz16I1P0Z7VCLVZIOlr/UiDC3sbM7ZUgCyBtuVguxJMDGadiHEfD4ml4YlADbRUoWgmbBNlgmkApyMl3ontEOIwncEh3Rzar7fYHjUr+qJLmfdKE+cDoFyqbYQqjc+XIxEqC98TsC7zSRgf5VuGmQdA8jHAULfYXef7VKVQeS101fZqcVIqp+iitXQbC3sq8</vt:lpwstr>
  </property>
  <property fmtid="{D5CDD505-2E9C-101B-9397-08002B2CF9AE}" pid="12" name="x1ye=17">
    <vt:lpwstr>4DH5ibd8woImPKPdAUaFiAUAxZDw4UvChXF5uDmqMj/+a75Ime3nRIZTcSs/L2HjDrEq/1QOQZpI5znLWbnQSpAnqKPbTtlBvEOKDKRjSoMoe5s7OxG16nyNrZoegjzHinbLuwf7jphW2HEI1eWENo4lgV+HmiF3M0VQLgiasA3vPQc9epJ0ualSDIDFv731/60rRWBEo5Sl6dbck2CPmX/qrT8NtPxfTE5BQmj780DL6TX9II14gUUHJFxO3gl</vt:lpwstr>
  </property>
  <property fmtid="{D5CDD505-2E9C-101B-9397-08002B2CF9AE}" pid="13" name="x1ye=18">
    <vt:lpwstr>9P46GaKcG+yfYkSXCKM8GSYmig7uZ2nDZdWDixmi0yVT/aPjvTy8R1sv2iymevZ8qlYyD7sgrwnYJzh4LuoE1R2AhMM6OrSrl3atruZgRIWKBQiSlyYw5rFkspgUy50AM/D/X2F4vWuJgD4E+6GzxRXr20GD9OBQZcCxIn0C95Wn5yONbh3QrY4N6VA2OP5+vK0nN7Pi6+YMwGJbs1lvckn/FSRzFKOP5QoQsqdxXqdlhpJdgRoF5LNG3TaTPe0</vt:lpwstr>
  </property>
  <property fmtid="{D5CDD505-2E9C-101B-9397-08002B2CF9AE}" pid="14" name="x1ye=19">
    <vt:lpwstr>iPViQMKCZTW2XRGbPwb8VD4S4EPYezVuFCcp94jnbzCSLDJ/c5A0GR1R9asu6+OMjp32SYsQhAZFKscWjlAVN/eIwnMCyVWnbeCwMs6MorwewgbdRVdeqK2UwdwR4BclYuWl/Z1U2GgyKR1Cw9JLQgVu0OcAQOqA44tpJKRmkQSGJH0AE+QAm9eCOwLBElO1tAWj8li487PErx1mm0PtRagl9RKhHjP9/vDi3IkWq14FXPF2plaO+r3+1j0U4T3</vt:lpwstr>
  </property>
  <property fmtid="{D5CDD505-2E9C-101B-9397-08002B2CF9AE}" pid="15" name="x1ye=2">
    <vt:lpwstr>dLWF3nOKlPV60nxDG38pKBobB8kTXgauSzYRNRmoWRB2+carPkYjrAYjhWkkwjBeRQ7t7HH4witVQbFGHO42NNRM8f8xbJerX5B+SwaRHT9tkpc52wYtqc45VnJi5+d5FQuLKHJAa/M1DUA3kAIWPv1xZWwuReWf656I2/unlNcbqdkFs/jVGYHMwvslHI1J+S4Ne3uEm1FHkzc4GnW23TK7Te8R133wdFyXC1wC0DtmbZdOj24W00K1N0DD6IQ</vt:lpwstr>
  </property>
  <property fmtid="{D5CDD505-2E9C-101B-9397-08002B2CF9AE}" pid="16" name="x1ye=20">
    <vt:lpwstr>vGClBravTeDB2DB7fmv4h/nO0vUzMaZq6+9nJ+PoS3cZ/vNilHDpT6TACnvzWavUg3tLmCiUQwi4LRBo6z7g3tQ7it6GW7jjqYKKcHjlEjU7KtL/AGrpxcsGOJ5HP59odG+tRKbukTmBIT7Eh1EqD3GqZ6uXSAOyMeLPOo4HyXMP1NDgogJcXs2fgcA/xy9Jr1qQrS/Goa1DQ7FCX3YBEpnCrOWVLsUDMEeiP5Z03FvLJK8JI4cGidreJOGqpx6</vt:lpwstr>
  </property>
  <property fmtid="{D5CDD505-2E9C-101B-9397-08002B2CF9AE}" pid="17" name="x1ye=21">
    <vt:lpwstr>XsuUXHxk3qdhwU8MSA3pp9IpqC6WEQ4SS3A/1t71t8NALm5viw2KNE5201EFGl+5cPfHT58XXhlqFAsYd5kQ82lzNlUCcH4q2mMR9O84ORpy05EasoA2c4LrTGhQ7hpUF4aD9aExbfruq2Q1ymAAi/xh3ZC0K75X5DdbBPQgfQAh4kTXycEYh1LimdYAOmEvjIOcDJgiCXd4R94WRS2M5J4D5MWcFvdIfZX4YQ61d7AZq/7s5eVOzakb8zhvZS5</vt:lpwstr>
  </property>
  <property fmtid="{D5CDD505-2E9C-101B-9397-08002B2CF9AE}" pid="18" name="x1ye=22">
    <vt:lpwstr>Ut0Zyzb3ofqamT8uvtgSInF4WjmGt3SXu2js8KrOAPUtyirbKIwEsxln0A/u5ZeAlqWgDOykw7ZJ2hYxYDrmRXWsNe4QO47UcszopccV8PaDoDsKUyNSSi/rsZWQajyyrbaxEI6bNGtYTkgavDRMfxaoJusdZ7CuiI4zw6QlxOihxB0AP6MwnFdr+zKqYnhUCB3foCdGl3F75IVIiweviZasKfDSkaAHjZX3VwTVVA3oD+9ej9g8pEzb4orIPjE</vt:lpwstr>
  </property>
  <property fmtid="{D5CDD505-2E9C-101B-9397-08002B2CF9AE}" pid="19" name="x1ye=23">
    <vt:lpwstr>rYea6WdLY0zI0u/kQO+SmYOh7JUIxKFBH0W9qfB6GBd+i9cfMVMOJ4gv0CxFj9vOfMhbBeAbWyxYCyZDRzlMf8QNkfwjkpU+rpiVRLaevMIMigD4pR2M2MYNMotzotj2tMtNCjf4Jl3VyEmdTOvW1P6PEQQEzawMLdOfoYe2U5GxL1T53f79jBf5icx8Vvnr5XwxIXrNgxKXNCvPLNEmVzVLjLYe4demEcFY5j4HWgDMXdtQR+4FsdDRKBtB7uQ</vt:lpwstr>
  </property>
  <property fmtid="{D5CDD505-2E9C-101B-9397-08002B2CF9AE}" pid="20" name="x1ye=24">
    <vt:lpwstr>b6n9HIT9u+6ZF01zI7a3Mpb9iKq1ZDJpz5GcrqNIBdEgHU9+O+qxUTbj6l9vlskUl+PkwQboe8qZz9IfalxSw8yl15lSNk3e5CPIVFwME5Dwp0qt8FxPiVic5ySkb8ZFTae8Oyghe/Ib+FrfjfND0zJHl6/RgD1HM3mVPFrYo6cLhE7HmEANIl3QYmqfHTn9hXIwtSHRoGYUlgZ/WZzJ+gx17fhYW5ykiQH248n0fbRqDFVnn/EDrNNe+vDVVRG</vt:lpwstr>
  </property>
  <property fmtid="{D5CDD505-2E9C-101B-9397-08002B2CF9AE}" pid="21" name="x1ye=25">
    <vt:lpwstr>yxDrJgpUTQSf8HEVhUgQrZjfGDSp85o/EdZiaw0++WvQFM8LttEN4gAPsEmldBHmtoGx7xPIEFwK2+oiQ9CGshT18C6VoUO34kXIMRSkbswHHW89rYNN7aqAAR7Qy2pKnuJqG2z4PqEtchkxoRAVJpSruerxtf7njqmT6BR7biOlEZzWAqfmY8Z3Ih77Lgj6Y3KgSWnl/+bnIkiypU66UYAzFiqK6vVl0Vnxaqi3JrPJESOY5N4JkBJEyHDC+x7</vt:lpwstr>
  </property>
  <property fmtid="{D5CDD505-2E9C-101B-9397-08002B2CF9AE}" pid="22" name="x1ye=26">
    <vt:lpwstr>pvclB76YqKTIiHRbDKb2GZ9yrSCJHEMdgwdxkdT8eD8tn3vRlm9q2uytQ1dLocpMArVnr9amYVvk5U/4LfgP98xiU3flRCiF4gif+ZIGFmTuIy4X4fAKiZfqskqzWeYP58yqbp0vVb32dcHdfwdspuyCP7u1h+RHbuRX1lFwcCTOduobPgZnIMl5GiKfzD+mwu3fTAj1azkEtIfFJ+pOLbe9tu/kHH+0J1+rWlXPzeKl0HJjXMARgFdSjgWB21Z</vt:lpwstr>
  </property>
  <property fmtid="{D5CDD505-2E9C-101B-9397-08002B2CF9AE}" pid="23" name="x1ye=27">
    <vt:lpwstr>V3ZIra6nnzYUxyckJ6J5EHLOqPNaciH7NUFdHPEJrZZ1ExLM4PZlIf+SMCGHCLbCeXmTsx6Q88hnprbINsWPLOjkQT/HJiLQATN6cuAKrR7Dv0vZXA8/DpFuoHN1a1oqMK2kab1YYb4Vx0/FsIEfoARV0jlK90szccPfpWzOvaGqSY39cmlj2ockNH4OwKfurZNh76YInlcRRdXRZbvGxmQgFID9xXPJB8jmf586Hpv8/XmRAXBGChrolRcve0u</vt:lpwstr>
  </property>
  <property fmtid="{D5CDD505-2E9C-101B-9397-08002B2CF9AE}" pid="24" name="x1ye=28">
    <vt:lpwstr>P5JlaN+0+Wi+FO6F62sdxpnoh7sDYjhYEiAhPtm9cIBtff96L97H7Mg2ynFjyWjU7WGvrUUbHu6M33qffkLrxsBZ8jTmFpCYyxQUfVtK2Gk9mvaHTRsN8lZtZEfgd3Yc/sL+FW9SaMXmROuzP+V2lOY78qQ2gRMrW+mEM74TJt67LHWj/y+5sUe8h11J++/owEeaxuDDttl1eibrtkPQ9WtiWyWC9PKyP327xR27ck0ISgRZhFiZBHCumC3lwsN</vt:lpwstr>
  </property>
  <property fmtid="{D5CDD505-2E9C-101B-9397-08002B2CF9AE}" pid="25" name="x1ye=29">
    <vt:lpwstr>Jfzz1wnFc4D0ZOveQFpkdJR44Kpr0Q1gf1z/zy5iEjmFTulTgSuIMCsgBMniENlsrzqp48pcxGwSCBzU2NNGK+lgcjsud9wlIr9fUWqAIMf6Lh0ptWakk2VD9nDJGQ7TRWmFMWYUUYsar9yuazNTrn/AnmKfTsvBOArx3t4ckCIZNmX5Yn4bMUb3W+o6JWPyZVP0ZjNbnx2SIAT2zNPNdy/4kk9TX1UAgKFCeqnDz2wTVwZJ1IXCi1ZLVaQI+R3</vt:lpwstr>
  </property>
  <property fmtid="{D5CDD505-2E9C-101B-9397-08002B2CF9AE}" pid="26" name="x1ye=3">
    <vt:lpwstr>foUf+lUGThpoj2+TjxucNyDekahRlDZWH/AWC7hbx42MEse8P4b9aoSLHA31LEq0i3/eWccXbUNmhT3WPdTNoZ49mj3eEE0N5nAdxZnAaiV8N5wp1THrXr3FHP4kzlw8HWwMFIG5Nv102VLwy420i5MNMw0cs5wZ02RcymIrO7kbqGAILJYZfi6SpIOtGcFYRDxZXf7F0ifJOeZAemd0fbUIrbvreVrFGhyFIk2TYtTz+vwMHLGsasoZ+9NEcUU</vt:lpwstr>
  </property>
  <property fmtid="{D5CDD505-2E9C-101B-9397-08002B2CF9AE}" pid="27" name="x1ye=30">
    <vt:lpwstr>tU280/T9WlipOBD1PlPwlWzEm8td9v2NajaF7Ab58HUd7kbnxm93WTmlrtaRQGpVZUmk71YD8yLsG2Ssce452thDfqJwzhGySpRyVPAX8HBESND56t3wSuKk3KHagytmSjScjWkSmNPlUYVOxxcTrYSyV1xPUpLDRhTIck42tq46UwezwpyTxI0pFk8PAkUm3Ytkm082Tp06BqpGpy1dFHpmmyOMmwR5Jrfg/RdZfrR8lNa2HNWAuiNp8HzA8f/</vt:lpwstr>
  </property>
  <property fmtid="{D5CDD505-2E9C-101B-9397-08002B2CF9AE}" pid="28" name="x1ye=31">
    <vt:lpwstr>oOW2qztZ16AMU/xkB00e8V68AK+KnTbMkN2uDm1wJ5OHEEIjMTL95LMickbgxjAPiZlvu4V7YyRmcnRoPYRktkZf9+PazxfWqjTWY0TlIcW6tjrYQd9vjKKwMtqR9SIn2P0xPaMX8N+fF/HUcwxY9OwVM/RVFTnkZ/ATiZ10KPvXdeA1T/9Z6BW2XxEwicC2kLkwsi8MfFxvohsRNbRahbHWu3VdZBmBcNLB9O1UaM6R5cXPcHL0KkhgIw1DIsS</vt:lpwstr>
  </property>
  <property fmtid="{D5CDD505-2E9C-101B-9397-08002B2CF9AE}" pid="29" name="x1ye=32">
    <vt:lpwstr>pR2a7e7kz1XU0EoymCo639Onlh9D8uRaAuo+Mo4YKkzeJrRfZyjF+Il66e+Qc4LntxCyRQKiDuB2XMBqoGpaoddr1gyo4EcvuLTqv1wSkFKOT2/LKxaFjcIndZnWVC+zH44kGFkxbH+ZQTeQ+usqBy6xcxvqq+WTKETMCJHOjjEF9j28bVKpkAiqsxd/imB+vKYYz5n8pqP0tCG1HIohOw6rvMEhADPiiA70QEmhebXVAtRwyW9cdgA4A21lRfF</vt:lpwstr>
  </property>
  <property fmtid="{D5CDD505-2E9C-101B-9397-08002B2CF9AE}" pid="30" name="x1ye=33">
    <vt:lpwstr>a/4jKuSmRvk9UDxk8RZ169XZpdC42AhjwKLAvuZmecjBl1TTyHhyAnOChnc9ZMJ/7jrMZprrSRFRYL2JSQCeNs9VGKB50dIjY5fuDXAhLO/Yi75x2GVmF4X7n4BQ2jhaxH58VvlnaUIgbXF35ca1bsuGtwKt8ivAmaDWQcjA74Z3PHhqHg02iBh0pX2kz6LvYAVLNR+SnP59q104Z9Xf9UO+s3bbazbylFVmo+poV/BMfYsNSZB0Py++6cfNdI3</vt:lpwstr>
  </property>
  <property fmtid="{D5CDD505-2E9C-101B-9397-08002B2CF9AE}" pid="31" name="x1ye=34">
    <vt:lpwstr>wbmqWg16dgnP9wFFceNtm6Uq0zx6ebskDsSWUvAftUqJxbKl3Ocs9Bb6HPQv787G/Pan1jehtUZw1G7Kq9ZAoQCozHwvMkt1njDsOXUg1iUHL+TsqwveaRgG8aIi/0ydVjOhtLYoCocDlkfIynZG0K43zsMAnCfmGrvojLC+TuyPYpAeUF+DJ9kTifjjqLzciKRLjEcBD3pFBv2Rv1YZ2PVkXJMDa6DD3JOeBwvNKsUW8SCBoeWcvvdLWzcVb1Y</vt:lpwstr>
  </property>
  <property fmtid="{D5CDD505-2E9C-101B-9397-08002B2CF9AE}" pid="32" name="x1ye=35">
    <vt:lpwstr>ZdDkd9ZibM6J6BC5UI/E+hjAj5Xk30MmNEK7E7Q+bYrRh9q4nfbDlOZC5RZ33Jfw9l3Jg2KPAbmT7f2S39tFuLba2gqyZF77oAg4uqiefynnV7BeYqt6Jb7+yCk2dHjRMWaxOTPBMnlIbAzBfACK9uulZYKMaO4e03PAStK2yDqpltKkVTFSCtubARxDujScITWTdCId3TdwnoUsAn8b2fldTAH5XoNPC6Y4NB0Spmz76wrX+eugtJiCocU2pwH</vt:lpwstr>
  </property>
  <property fmtid="{D5CDD505-2E9C-101B-9397-08002B2CF9AE}" pid="33" name="x1ye=36">
    <vt:lpwstr>uvFDBphWdcmauriCAQF+5or0arPqal9KRAQ30cn4t2KfqE9zfGh568MivOkvLUMhrzQB5NytOtW9I5iQKvNeodUiJw+KNnCHQoFdRUfiufs5L4N5TiFx1q+0NiuZFLB/NLmqaj8s+tXmbWMW6/++1/ZQJ8sELwdMD+I/sNQc5VVOcQLiE9BD3+FX3YMOwSYyo2kbh5/CvdUaeobHwlatNhu5TVWQjSGKwPXfUJo2AEMqRYaGOlTy0jfXOX47NPL</vt:lpwstr>
  </property>
  <property fmtid="{D5CDD505-2E9C-101B-9397-08002B2CF9AE}" pid="34" name="x1ye=37">
    <vt:lpwstr>ZT5BFn+67Ys38848RxgCqBZquapWJCM/H3WdpymXI/z4soCtST7nIc20c6xyuYPV4+43eCOjTAuxtzO1W2Zs+0eARug3NUqHVpBsAX4zUyUi1n0jp2pSbrD0x4gPiWlBgVU1S83KO3LQZ0QTwxHn/8LCrpdCM+GBS0+WM5RdOnKe2pep2ve9fy9VBcySO9grxhfCN/gEjo71W7JmNjXBb+mrDjeE/x0VEo4VG4zzR2BRxLEPb6KvBJmNs0ByblS</vt:lpwstr>
  </property>
  <property fmtid="{D5CDD505-2E9C-101B-9397-08002B2CF9AE}" pid="35" name="x1ye=38">
    <vt:lpwstr>B9m1w0lxUVnHV54Kb8dgR5sc9Q9CHL0gO7hSqPtULlZIAuEOtWtt8Ja+1FRYdgoabRm37gMtjotkdOPVT7RwymvlcMuM0ZAzVCVv14joTlRbJHnDDDiuVq7mNvbsNmxDV6QD/F5GE+2Qg5lLfiuKVMJIj+llOLuoPKMCoX9OxACyVGQuJbIBLIvMPj6Jl2PUD4sYjBd+KtCD3OcYhygdvXpUktpR8TjejaY+ztyyG++olnOwTIx1HAmORrKaiTT</vt:lpwstr>
  </property>
  <property fmtid="{D5CDD505-2E9C-101B-9397-08002B2CF9AE}" pid="36" name="x1ye=39">
    <vt:lpwstr>geZdJFc3lYsTXm5kTbNL0rMsGC8Z/0z11nhpvgzfaCWLVapIcml71T7c3mimIrKC78urrcIjl/cgOu61Pcc/5prVFtVELdgQUEMCoWOMg2tiDI8dpQIFQ3fzZ3Dj1LKa2Nk7V014W2yQPMJpXpD+uYsd1Mx7ZDDi/lbHCD5VaETZA3aWdHYtT2f12MGj0s9Q9b9S3L8cBEg2qzxkUHRnn1XGLFVbTJZ0n9CVvvKZuLQdaJdCKwtb5WG9H4Q8kvN</vt:lpwstr>
  </property>
  <property fmtid="{D5CDD505-2E9C-101B-9397-08002B2CF9AE}" pid="37" name="x1ye=4">
    <vt:lpwstr>Sf0NLsTFps+mQYQpItQ3nT2gh5J1krllXxBU1oSvfTzDZdA1QQSKTymFnotC4+VSFKf7jej54ZoYjY2ED4K0N1uckngloyLd6MVeht/Hf37zV9KB6NvntT9+a/jXXfKgPNGBLEK0Lpr5LmiZgaXHgkl5Op8hjbR15fcp4YyEWVhxmyBmXFMJFxWYGCV6dryO91Sa0CGA1z1oAvYsCFYVcluO5MCqRImYu8InHmO5Duie1+N1u1kDp6f/fGhaggi</vt:lpwstr>
  </property>
  <property fmtid="{D5CDD505-2E9C-101B-9397-08002B2CF9AE}" pid="38" name="x1ye=40">
    <vt:lpwstr>+BQ2NjBKQiZ+1GEu33WpeKceKd0ZjGOD3jzl1SDAL7dUIaFIThA19UE4/kM6meA5VQsvH6q2yW19M/necINHf5xeo+b0uQsz+xGf5G1yse8mb5uZ3OZ6SX1DzbJ/bbwaP/T127XVO0X2v6UfJcZApa60fm6JQBJBp8/vMsHTHaazUnHMCiXkIbhqCLcK9uBMpLr3jkb4S0HpojbKLrR1mZWKBtLuPfFuw/OrVgkVwFXBXoG3G6hhIaA4SdfV6w8</vt:lpwstr>
  </property>
  <property fmtid="{D5CDD505-2E9C-101B-9397-08002B2CF9AE}" pid="39" name="x1ye=41">
    <vt:lpwstr>D7wzG4jmvYnlRkNrpDkz4TmkkMLAulPzeIz4zPqG8rtqhr6BAxMjz/BbqKDlgc1t95h9hDJkajlHdijy3JhkBlUBqnNiNBQHWW1Drn0kDOhUwDDWCtleGpuWeAauiEkz8PcFtN8mrZ5bJrg9dJdAIobVsmAkfQwrLy9fefWdnNsaziz+algBNLGFfnT2x84nY3Qz0mpHfasvAc7F11vLDG5vXGXSCuHlv0BRzYMRSq/UbGrFuf9X6Oi5uC8Vkup</vt:lpwstr>
  </property>
  <property fmtid="{D5CDD505-2E9C-101B-9397-08002B2CF9AE}" pid="40" name="x1ye=42">
    <vt:lpwstr>PCJQmex5ffG+7zpvfwUl/E3Jzgk3vShVypg76MdCR/5ZnxBpLf10XVQw//5FkQ+nvKvauiqqUkxf2zbpgkoZ3pftABEOP6hl5ObvpK6Ox5bUTASdk6eNRqKxe2DZx1WzU2XjPlhRLWaVQ++YWwR8sx1/f+L2jCmd2Wb08Sg0YPXxpL7rBCEhSXpJrkrN7aw7aYMrIkHqpDf8rHJ9G+28rgs+k5zJXTgoMoncgSEiLYAfqxpqXyN217npBP2pfJ6</vt:lpwstr>
  </property>
  <property fmtid="{D5CDD505-2E9C-101B-9397-08002B2CF9AE}" pid="41" name="x1ye=43">
    <vt:lpwstr>RYvJq0J0XR/YX4jhAEUldN/bm+D2SWBf6+HpfazzYOPloR+1yhTqn7ngj/m4Mb0ViEbet2hJRos3S2UvtAg/EatoCO9UNkbKfwgi4tOUxTkrZZr3V95nw4KYSCmNbvW9+wQnKiqHHduyN7O+3lU7yoqjCV8RWPmeoo0UJaHjIb8n4Q78G2xs5zwy6EeDWCmoy8DxEovPaGruO+mNRafGcXCHXCBw3hTu27zOQnwnHbL8heUrb5KJym+mg0keTAv</vt:lpwstr>
  </property>
  <property fmtid="{D5CDD505-2E9C-101B-9397-08002B2CF9AE}" pid="42" name="x1ye=44">
    <vt:lpwstr>+gHCTm0MqkRQ+MIx2GDMuDJ6fEYErHAU79ZsSbuhb1LNaMLkaTvn5nhHmjzffr/xk9ya6470diOomGBQKZXdDiaBcOGOoDikZa3EPLD4qPqHav9AOzvNo2Fsj6rj1Lahh8KWmj7Jj3n+NqwWhA1fmVh8fQ0c1bGsmNEXdnUwJT8R0jQDBZ7Gj5Cp8DdLvmBZnpDxkzh2y/UmNH9qnj9zrVrzInw+8yx2fg92o1kinCrPPtam6DF0wLnVa7W33So</vt:lpwstr>
  </property>
  <property fmtid="{D5CDD505-2E9C-101B-9397-08002B2CF9AE}" pid="43" name="x1ye=45">
    <vt:lpwstr>xid7WRHof0OkGnm9Wnhh/M6y7eR5XkXxpHQMW0VhxlrnU5wkxAHEUp4DU2ipuMSTvISbqvKWUi8rnax037ZjO16RMHQ/EdDdjvd/Xz/Yq+EUp3oN+r36ngXLdmH1eAbLZCJ+X53ErYiDDusNlMAaBGswWwzgBX6MKcKhdZOiKHMpPJUb5oMGVedwaOMoydsZRcQ5SF3zc4ugjLUiq7I4Nt3Nh44PgdKYPsRWm2Mc+7/inl6XWrjoj7SDRkYlTyd</vt:lpwstr>
  </property>
  <property fmtid="{D5CDD505-2E9C-101B-9397-08002B2CF9AE}" pid="44" name="x1ye=46">
    <vt:lpwstr>NWJTc3XdxOY0Y4M7LXFqW545S5W3SEWQP1euCi4Gfw2qQKFtAj59yAwuzKXld6c1Ufm0AYLSJ3Ues4lJQWSQlPY365PgKAlEf7CJmr2dwC5UCz9OyLGMNRHvHW9shXgh52k0BfE32mnpJia1C/pHtrNrkGCylkMn695DBoG/wycZsEoDUsQ1zjc5ERxEGKWFkpNzDanao7O0uUL+KXUg3rJt78nuYSlNVy9ZdkaJ2pJndoctxU3SaElEj4tuiof</vt:lpwstr>
  </property>
  <property fmtid="{D5CDD505-2E9C-101B-9397-08002B2CF9AE}" pid="45" name="x1ye=47">
    <vt:lpwstr>kXvINiWRKWWxr+u9MKVN2+g793JRtXVbDMdyKatjJtEaV/DBTgvZqkQzdRFH8VEZ8llLYc/UYKz0gI2MSSMmKGX79nLTWDpDiT9mEkCcAXHkSzPvmxdwr8Pagk0Zmr+d6NZc+SqlJ7oKlz6ABOxTAHbLXEEIp8JcMp/tveZdEhFkT1BQVh6Ck617j59C7LHiEidkPYaigky6/5Q6eODLUm6jCAhJDPKl3mSclpMeSix4aapNKZ8EgvCzmyVcY8L</vt:lpwstr>
  </property>
  <property fmtid="{D5CDD505-2E9C-101B-9397-08002B2CF9AE}" pid="46" name="x1ye=48">
    <vt:lpwstr>OQcffbI5Ob7VIl58T8aXs7wfJty5AJgcxEYGoNjjzZ61fccGBGKcfkqUcu2aRJDUsElPHlcB72T/nBkRXT96QxBr/ACkIK7HA6B2C0g4D6JQd7V/HAEKMEMGO/qicvLjcsX5cfDHNX256aBgHqK+i4uU0aDveMRf7L4CFklnqeG89oQSovDD3xlJm1Qw7UdKWWGNw/VHrfM2jELroa/Or7QEiW3l25rqyI0kAoTZgdCdfYKEMlUzcrc3ve6GiY3</vt:lpwstr>
  </property>
  <property fmtid="{D5CDD505-2E9C-101B-9397-08002B2CF9AE}" pid="47" name="x1ye=49">
    <vt:lpwstr>hXkQehejNkj1XDxC6Ym7bXSOtiKVOLr/ITykMGvQ4+9d/Dz9zFaddFLDXq0+KVZxkrt+YJp4pYCA7VCOKNqO3lSzyBiPtxh0jBXtlSnEwUFU1afnpMm6NQzJwJKb7qpUE/xVWP0vCTq2/bhtO82fnvjnuWPYrd1FOxvm3mWR9jKmgRU4ETUu70It9AjZa6cm3r0IVpV7m6dY2T+Tu0XgFpgTtbhRreG2+t5Cyt94cj7fqCCAlmc434s4NoXYOK9</vt:lpwstr>
  </property>
  <property fmtid="{D5CDD505-2E9C-101B-9397-08002B2CF9AE}" pid="48" name="x1ye=5">
    <vt:lpwstr>SuZ3lIucUty8l0gh2T2tN9XmMpHAxDFgQu8G3FkbAkrAhUg3jdzsdc3Cqf7L8mdFJ5F4VjstWlOGPPU7xsD0FAmD652kLFxGxTzMqNwQZP0ufrmRNB9k7phPJ99J52F7m30HYiS0mCD/FEY6Af+XertjFiYQBvStyrUQMfJdphivc/YwGiDX1BG3Ykd4/EVUwb5j2HU7QEhuNoJtyMJSw836d6oGBFIc1A4ThUFkMgg0bz0BQJ3G+IghyY3kLsc</vt:lpwstr>
  </property>
  <property fmtid="{D5CDD505-2E9C-101B-9397-08002B2CF9AE}" pid="49" name="x1ye=50">
    <vt:lpwstr>DsUaRmnpyPZezb6bPG7T6W+iQrkjdxELJS1F+cqsjXl1+snh0mWgmZhgtDDyd6Vg/BumB3WnTnLNJc6/yA3bOAkiOYzYlsDFfYilFLlGLB8XDqL3GepkeRaXdFY78MKN7iSHuak3dQB/kNuvO7hW7Uh49Bkoym8mWqJAmjf/kDx3hbgmMoYp8phgPPbtyyiqok8YIQO4uwSh7h3QQ9+ZIj1gKjly/jXIaxfjpR3loCNX6MXR5PyiklXM2z1X/Pi</vt:lpwstr>
  </property>
  <property fmtid="{D5CDD505-2E9C-101B-9397-08002B2CF9AE}" pid="50" name="x1ye=51">
    <vt:lpwstr>089iTcMb5yACWTq8HjQyyci5LtjnE7cqyk094pq/E9StBuF3c4/iS8ZlIP0VFZ+k3cc118dCaPkPBY7jpxf40D9j7CAfsD2VgxwUXZutjNs9Lw763Bj51xmSIHeQqA0k+WEnXXPD3DQB7Qw8UcXZGOC2Rgrf5tPK2gpEHhZ0EFIog8I5De9lnh7v4yYCpVHAnunA5X8ho9HRVH/g3uib3p2dxzVNozPWAN+M/MP7D9IOyqV4Rwv57eTaWFg6Pov</vt:lpwstr>
  </property>
  <property fmtid="{D5CDD505-2E9C-101B-9397-08002B2CF9AE}" pid="51" name="x1ye=52">
    <vt:lpwstr>SJkzIbLocd26S3H8Qwe7ZecuxqkCql12hdwsMXgSkCPmu98AQOcrA3jqBZOY2dkdXX80jrnpyMjvgK0zpXsjzuC1VZvwJOm+sw1WsBau3extP4Qbeujt/JQurZG7IjZFFlqWWNNQEftyB06RlEewWpVVQUdNZJEu4UeOkuN1U+jcx0OlTrqPPCizigG7LVlGgVdSqUVCNScSzY6wUs9nCYbTMnVZwpqlwIidnsnoePqh9bIojgF6e/NY17fK5G2</vt:lpwstr>
  </property>
  <property fmtid="{D5CDD505-2E9C-101B-9397-08002B2CF9AE}" pid="52" name="x1ye=53">
    <vt:lpwstr>heyXT3JyEREZuv1Ay7OKjpVs2ueRmnXmVxnK9QWjGd1BUSUT6uq+5KZmi+z6OyU72TcpaY75wTuYfBRdDPR8iq9DBQSCUfgJtkHega14G/21VGape9vKVRBUwzmuUBQt45WImXJuk6ONKcvCx8oD2X/ouZmso6cicaqA5UmrhWWRI4L3/ktLyXeWfU526YQVuVoODp6jhSp/Ki46TWmcNTKzH4hAtgKlLNayHrFcJPbTqhlWECmyBRYbTCrwQ/i</vt:lpwstr>
  </property>
  <property fmtid="{D5CDD505-2E9C-101B-9397-08002B2CF9AE}" pid="53" name="x1ye=54">
    <vt:lpwstr>v9y1wl3Ynm9oyioCXsXkEeCUJvHcZL68lfoM2iC1QUf+j2INiBz5dN0TFJ6xmDduhW7mYLzhvTpfM3iCsRR2KVufYLsDBtEDeNS1pp5LIJbimYKVAXK54NLnT4c1Df984yoPUeu50KixAhXByTUb5fzuzDAwUyMaUQ5X7DRAhwau3xtC3c1wg6YdpasM334Xai9DP21FZUTB7kcA7oL2VekzzVoSK9DEQ2LQjZLOsZ38XijvSZuWSrikJOVVDAP</vt:lpwstr>
  </property>
  <property fmtid="{D5CDD505-2E9C-101B-9397-08002B2CF9AE}" pid="54" name="x1ye=55">
    <vt:lpwstr>BhSlSBzt9cNOiy/ieCtL1wgIucLrzVNcTDt1tpiBjkQQGGXDqSnuFYjaawJ6VnOo8pbkr4NA+fFoP7lf0lbVHXTgWt5QELg+vhEK4FoELlYsKNdn0V1IqubnOC9OO7KpAKo9tUEJGkA3QEjbuAOe7QUM2aCGnIkCalwfZ1/3fDTlc4bjmQhqe22fwvEeWYY8VVur/LzMLcl2BJlzLb/8xmHIkcfseo6+Sy8cMgE6txoXrNf7NUSPkWwuJMT4aAN</vt:lpwstr>
  </property>
  <property fmtid="{D5CDD505-2E9C-101B-9397-08002B2CF9AE}" pid="55" name="x1ye=56">
    <vt:lpwstr>CQbGY2bE3YTvr+TdL/ZATFdH9fxdR22xss/XdI7RemmDTw/+CztqicBaF2IaXnq1gWRO57dksJjDo3c0FjRGOtl01lI1oPP9eM7cGQ36pwlkzfF/W4eNAbWKn8RfuUP3NNsOCGEQxfd0V1FY0UKBBeXZUhyJjMtzDXttHAUmennUflaz60ESrCapyo9k5R6oMp9LdjGGGG1ezXf0aaILJ3RnS+ww/9T7y+AysPY9cxA+lNRPCiwwMC9nbJKCtCb</vt:lpwstr>
  </property>
  <property fmtid="{D5CDD505-2E9C-101B-9397-08002B2CF9AE}" pid="56" name="x1ye=57">
    <vt:lpwstr>SUV1v+PDVQsGrFAnXyIshwDxS+FOQ66yNVvCZqkuKwtlcdob6mvLNXfcATLdyWnp4TKEqdf6qv6VXFmNM+7BDNZWAXYgmtNeztVOdr8k4JkFswB/8tZuDZ4G4e1jbU7yGmcwfJ8SEdrnI1lJPQIL4sX7sKv3/fxMA270ZCuKbn+HttigOYYM10EkFWeKaWTKmVgnzcuMZdjy6zDPFsjJQ5lS72ahE3s2vHMNf9ix42nGd2hXvW8qluvwDBsL+wC</vt:lpwstr>
  </property>
  <property fmtid="{D5CDD505-2E9C-101B-9397-08002B2CF9AE}" pid="57" name="x1ye=58">
    <vt:lpwstr>A5AAA=</vt:lpwstr>
  </property>
  <property fmtid="{D5CDD505-2E9C-101B-9397-08002B2CF9AE}" pid="58" name="x1ye=6">
    <vt:lpwstr>Q6uc6vg1a7XQiH3zz4HpI+fwt1GlDWXCpNQsaB0aBL/OHJ1hsDytcE4wDMD80mRMxX4IPtwdW3HIaMBOwgxCoq8Owgv+P59O8sci1+JGKohWq0KYXo2pVPOvXtDOW8qM4tAnmFAc23hyznO0cFDn+/WaKNGlwmvQGL0i21ap3Y+QRLHNXsMG/2/RaACXrFdA6bNOwREpr3cQE6TCi8kXVNUuyM0eCuW8n6PlOPiwreKe8fzQ/3lEd8bJKjrDVIp</vt:lpwstr>
  </property>
  <property fmtid="{D5CDD505-2E9C-101B-9397-08002B2CF9AE}" pid="59" name="x1ye=7">
    <vt:lpwstr>28/fkFkrk/duA/eKGLSK/3xYjoKon9rerrwEkn2Dw0IwIUyXZ24QuLpr2ItzO+dNE1MS7RBVx3y8Yp/VoRw8PLZcY60HpqkSVmy4dhVoW8Ro+7KfBwH3rvomwO+CgNrsaQuqXx7GDngUXBvUBsPxMuW3wWrkKV6l2oH16pccJz13d0KSDyfXK3ol/YhzIeeNyC+6xxxqA0gtH7MXW8PFsFgHW3DQEB9ogpiVmeoPp4p4IfAZpEfcFi8Yxz/pfro</vt:lpwstr>
  </property>
  <property fmtid="{D5CDD505-2E9C-101B-9397-08002B2CF9AE}" pid="60" name="x1ye=8">
    <vt:lpwstr>U7BAG8aT6QnURSqQwod1s/QB54aeGRJxoWyQceDLwCLT+Au+0ba5a0HMcw5prlLNNu4QxpJeGDAq11nzLXc2lQmWYqEm+Qp21hiWNHmSe6kf7hAgyEfwezRewbP7/eCDUQHjYQsuBb79E06xmSd9GZcEF5e2gbXW7Vu/Yc/e5uo2IPJRp1YBEdI8/UP+YiZlEBTGKb1kxt2xTweQILQa4sz7zUUrxYynecnhhcK8HsCgth/BeUj4nbvVWnfpI7+</vt:lpwstr>
  </property>
  <property fmtid="{D5CDD505-2E9C-101B-9397-08002B2CF9AE}" pid="61" name="x1ye=9">
    <vt:lpwstr>3MoEFIQhZddhHxNgUT/KgZ8kPH8G/XPpk9yA/nJ+YvWZY38zknQRbEzjG8rCgcfEGBy0psgvd6kaoBMK56tZkCSxiJ3SORTGS8hE1mat3MoiduFYFzeVrqKSptNcdSIErHKZkN/Gt8XWzH6QoHa3sHj1HFGVuNU8fEbQqrilWcwD0PZpwmFAgf8KvEZfdpv3EDqCqsUDXHLORi32vqkZKsQAhJG9CLcW6eCFPZeX+WohNv8uE+8eHbPRQYWsoUt</vt:lpwstr>
  </property>
</Properties>
</file>